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API</w:t>
      </w:r>
      <w:r>
        <w:rPr>
          <w:rtl w:val="0"/>
        </w:rPr>
        <w:t xml:space="preserve"> </w:t>
      </w:r>
      <w:r>
        <w:rPr>
          <w:rtl w:val="0"/>
        </w:rPr>
        <w:t>Doc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How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 xml:space="preserve"> </w:t>
      </w:r>
      <w:r>
        <w:rPr>
          <w:rtl w:val="0"/>
        </w:rPr>
        <w:t>given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received</w:t>
      </w:r>
      <w:r>
        <w:rPr>
          <w:rtl w:val="0"/>
        </w:rPr>
        <w:t xml:space="preserve">,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show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“</w:t>
      </w:r>
      <w:r>
        <w:rPr>
          <w:rtl w:val="0"/>
        </w:rPr>
        <w:t>compact</w:t>
      </w:r>
      <w:r>
        <w:rPr>
          <w:rtl w:val="0"/>
        </w:rPr>
        <w:t xml:space="preserve">” </w:t>
      </w:r>
      <w:r>
        <w:rPr>
          <w:rtl w:val="0"/>
        </w:rPr>
        <w:t>format</w:t>
      </w:r>
      <w:r>
        <w:rPr>
          <w:rtl w:val="0"/>
        </w:rPr>
        <w:t xml:space="preserve">. </w:t>
      </w:r>
      <w:r>
        <w:rPr>
          <w:rtl w:val="0"/>
        </w:rPr>
        <w:t>Please</w:t>
      </w:r>
      <w:r>
        <w:rPr>
          <w:rtl w:val="0"/>
        </w:rPr>
        <w:t xml:space="preserve"> </w:t>
      </w:r>
      <w:r>
        <w:rPr>
          <w:rtl w:val="0"/>
        </w:rPr>
        <w:t>copy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past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left</w:t>
      </w:r>
      <w:r>
        <w:rPr>
          <w:rtl w:val="0"/>
        </w:rPr>
        <w:t xml:space="preserve"> </w:t>
      </w:r>
      <w:r>
        <w:rPr>
          <w:rtl w:val="0"/>
        </w:rPr>
        <w:t>window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link</w:t>
      </w:r>
      <w:r>
        <w:rPr>
          <w:rtl w:val="0"/>
        </w:rPr>
        <w:t xml:space="preserve">: </w:t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www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jsoneditoronline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org</w:t>
      </w:r>
      <w:r>
        <w:fldChar w:fldCharType="end"/>
      </w:r>
      <w:r>
        <w:fldChar w:fldCharType="begin"/>
      </w:r>
      <w:r>
        <w:instrText>HYPERLINK "http://www.jsoneditoronline.org/"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Make</w:t>
      </w:r>
      <w:r>
        <w:rPr>
          <w:rtl w:val="0"/>
        </w:rPr>
        <w:t xml:space="preserve"> </w:t>
      </w:r>
      <w:r>
        <w:rPr>
          <w:rtl w:val="0"/>
        </w:rPr>
        <w:t>sure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arrays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both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backend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frontend</w:t>
      </w:r>
      <w:r>
        <w:rPr>
          <w:rtl w:val="0"/>
        </w:rPr>
        <w:t xml:space="preserve"> </w:t>
      </w:r>
      <w:r>
        <w:rPr>
          <w:rtl w:val="0"/>
        </w:rPr>
        <w:t>match</w:t>
      </w:r>
      <w:r>
        <w:rPr>
          <w:rtl w:val="0"/>
        </w:rPr>
        <w:t xml:space="preserve"> </w:t>
      </w:r>
      <w:r>
        <w:rPr>
          <w:rtl w:val="0"/>
        </w:rPr>
        <w:t>EXACTLY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written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document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API</w:t>
      </w:r>
      <w:r>
        <w:rPr>
          <w:rtl w:val="0"/>
        </w:rPr>
        <w:t xml:space="preserve"> </w:t>
      </w:r>
      <w:r>
        <w:rPr>
          <w:rtl w:val="0"/>
        </w:rPr>
        <w:t>endpoint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call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url</w:t>
      </w:r>
      <w:r>
        <w:rPr>
          <w:rtl w:val="0"/>
        </w:rPr>
        <w:t xml:space="preserve">.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exact</w:t>
      </w:r>
      <w:r>
        <w:rPr>
          <w:rtl w:val="0"/>
        </w:rPr>
        <w:t xml:space="preserve"> </w:t>
      </w:r>
      <w:r>
        <w:rPr>
          <w:rtl w:val="0"/>
        </w:rPr>
        <w:t>url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creating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backend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where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called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front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Matching</w:t>
      </w:r>
      <w:r>
        <w:rPr>
          <w:rtl w:val="0"/>
        </w:rPr>
        <w:t xml:space="preserve"> </w:t>
      </w:r>
      <w:r>
        <w:rPr>
          <w:rtl w:val="0"/>
        </w:rPr>
        <w:t>Arrays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Directions</w:t>
      </w:r>
      <w:r>
        <w:rPr>
          <w:rtl w:val="0"/>
        </w:rPr>
        <w:t>: [“</w:t>
      </w:r>
      <w:r>
        <w:rPr>
          <w:rtl w:val="0"/>
        </w:rPr>
        <w:t>n</w:t>
      </w:r>
      <w:r>
        <w:rPr>
          <w:rtl w:val="0"/>
        </w:rPr>
        <w:t>”, “</w:t>
      </w:r>
      <w:r>
        <w:rPr>
          <w:rtl w:val="0"/>
        </w:rPr>
        <w:t>ne</w:t>
      </w:r>
      <w:r>
        <w:rPr>
          <w:rtl w:val="0"/>
        </w:rPr>
        <w:t>”, “</w:t>
      </w:r>
      <w:r>
        <w:rPr>
          <w:rtl w:val="0"/>
        </w:rPr>
        <w:t>e</w:t>
      </w:r>
      <w:r>
        <w:rPr>
          <w:rtl w:val="0"/>
        </w:rPr>
        <w:t>”, “</w:t>
      </w:r>
      <w:r>
        <w:rPr>
          <w:rtl w:val="0"/>
        </w:rPr>
        <w:t>se</w:t>
      </w:r>
      <w:r>
        <w:rPr>
          <w:rtl w:val="0"/>
        </w:rPr>
        <w:t>”, “</w:t>
      </w:r>
      <w:r>
        <w:rPr>
          <w:rtl w:val="0"/>
        </w:rPr>
        <w:t>s</w:t>
      </w:r>
      <w:r>
        <w:rPr>
          <w:rtl w:val="0"/>
        </w:rPr>
        <w:t>”, “</w:t>
      </w:r>
      <w:r>
        <w:rPr>
          <w:rtl w:val="0"/>
        </w:rPr>
        <w:t>sw</w:t>
      </w:r>
      <w:r>
        <w:rPr>
          <w:rtl w:val="0"/>
        </w:rPr>
        <w:t>”, “</w:t>
      </w:r>
      <w:r>
        <w:rPr>
          <w:rtl w:val="0"/>
        </w:rPr>
        <w:t>w</w:t>
      </w:r>
      <w:r>
        <w:rPr>
          <w:rtl w:val="0"/>
        </w:rPr>
        <w:t>”, “</w:t>
      </w:r>
      <w:r>
        <w:rPr>
          <w:rtl w:val="0"/>
        </w:rPr>
        <w:t>nw</w:t>
      </w:r>
      <w:r>
        <w:rPr>
          <w:rtl w:val="0"/>
        </w:rPr>
        <w:t>”, “</w:t>
      </w:r>
      <w:r>
        <w:rPr>
          <w:rtl w:val="0"/>
        </w:rPr>
        <w:t>flat</w:t>
      </w:r>
      <w:r>
        <w:rPr>
          <w:rtl w:val="0"/>
        </w:rPr>
        <w:t>”]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Panel</w:t>
      </w:r>
      <w:r>
        <w:rPr>
          <w:rtl w:val="0"/>
        </w:rPr>
        <w:t xml:space="preserve"> </w:t>
      </w:r>
      <w:r>
        <w:rPr>
          <w:rtl w:val="0"/>
        </w:rPr>
        <w:t>Types</w:t>
      </w:r>
      <w:r>
        <w:rPr>
          <w:rtl w:val="0"/>
        </w:rPr>
        <w:t>: [“</w:t>
      </w:r>
      <w:r>
        <w:rPr>
          <w:rtl w:val="0"/>
        </w:rPr>
        <w:t>Monocrystalline</w:t>
      </w:r>
      <w:r>
        <w:rPr>
          <w:rtl w:val="0"/>
        </w:rPr>
        <w:t>”, “</w:t>
      </w:r>
      <w:r>
        <w:rPr>
          <w:rtl w:val="0"/>
        </w:rPr>
        <w:t>Polycrystalline</w:t>
      </w:r>
      <w:r>
        <w:rPr>
          <w:rtl w:val="0"/>
        </w:rPr>
        <w:t>”, “</w:t>
      </w:r>
      <w:r>
        <w:rPr>
          <w:rtl w:val="0"/>
        </w:rPr>
        <w:t>Amorphous</w:t>
      </w:r>
      <w:r>
        <w:rPr>
          <w:rtl w:val="0"/>
        </w:rPr>
        <w:t xml:space="preserve"> </w:t>
      </w:r>
      <w:r>
        <w:rPr>
          <w:rtl w:val="0"/>
        </w:rPr>
        <w:t>Thin</w:t>
      </w:r>
      <w:r>
        <w:rPr>
          <w:rtl w:val="0"/>
        </w:rPr>
        <w:t xml:space="preserve"> </w:t>
      </w:r>
      <w:r>
        <w:rPr>
          <w:rtl w:val="0"/>
        </w:rPr>
        <w:t>Film</w:t>
      </w:r>
      <w:r>
        <w:rPr>
          <w:rtl w:val="0"/>
        </w:rPr>
        <w:t>”]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Notes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Panel</w:t>
      </w:r>
      <w:r>
        <w:rPr>
          <w:rtl w:val="0"/>
        </w:rPr>
        <w:t xml:space="preserve"> </w:t>
      </w:r>
      <w:r>
        <w:rPr>
          <w:rtl w:val="0"/>
        </w:rPr>
        <w:t>Size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measured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kWh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measurements</w:t>
      </w:r>
      <w:r>
        <w:rPr>
          <w:rtl w:val="0"/>
        </w:rPr>
        <w:t xml:space="preserve"> </w:t>
      </w:r>
      <w:r>
        <w:rPr>
          <w:rtl w:val="0"/>
        </w:rPr>
        <w:t>given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received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METERS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Differences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panel</w:t>
      </w:r>
      <w:r>
        <w:rPr>
          <w:rtl w:val="0"/>
        </w:rPr>
        <w:t xml:space="preserve"> </w:t>
      </w:r>
      <w:r>
        <w:rPr>
          <w:rtl w:val="0"/>
        </w:rPr>
        <w:t>types</w:t>
      </w:r>
      <w:r>
        <w:rPr>
          <w:rtl w:val="0"/>
        </w:rPr>
        <w:t xml:space="preserve"> </w:t>
      </w:r>
      <w:r>
        <w:rPr>
          <w:rtl w:val="0"/>
        </w:rPr>
        <w:t>can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found</w:t>
      </w:r>
      <w:r>
        <w:rPr>
          <w:rtl w:val="0"/>
        </w:rPr>
        <w:t xml:space="preserve"> </w:t>
      </w:r>
      <w:r>
        <w:rPr>
          <w:rtl w:val="0"/>
        </w:rPr>
        <w:t>here</w:t>
      </w:r>
      <w:r>
        <w:rPr>
          <w:rtl w:val="0"/>
        </w:rPr>
        <w:t xml:space="preserve">: </w:t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www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pvsolarchina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difference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between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monocrystalline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polycrystalline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and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amorphous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thin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film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solar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cell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"http://www.pvsolarchina.com/difference-between-monocrystalline-polycrystalline-and-amorphous-thin-film-solar-cell.html"</w:instrText>
      </w:r>
      <w:r>
        <w:fldChar w:fldCharType="separate"/>
      </w:r>
      <w:r>
        <w:rPr>
          <w:color w:val="1155CC"/>
          <w:u w:val="single"/>
          <w:rtl w:val="0"/>
        </w:rPr>
        <w:t>html</w:t>
      </w:r>
      <w:r>
        <w:fldChar w:fldCharType="end"/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/////////////////////////////////////////////////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API</w:t>
      </w:r>
      <w:r>
        <w:rPr>
          <w:rtl w:val="0"/>
        </w:rPr>
        <w:t xml:space="preserve">1: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Api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Front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 xml:space="preserve"> </w:t>
      </w:r>
      <w:r>
        <w:rPr>
          <w:rtl w:val="0"/>
        </w:rPr>
        <w:t>Call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submitLocation</w:t>
      </w:r>
      <w:r>
        <w:rPr>
          <w:rtl w:val="0"/>
        </w:rPr>
        <w:t xml:space="preserve"> (</w:t>
      </w:r>
      <w:r>
        <w:rPr>
          <w:rtl w:val="0"/>
        </w:rPr>
        <w:t>GET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URL</w:t>
      </w:r>
      <w:r>
        <w:rPr>
          <w:rtl w:val="0"/>
        </w:rPr>
        <w:t>: /</w:t>
      </w:r>
      <w:r>
        <w:rPr>
          <w:rtl w:val="0"/>
        </w:rPr>
        <w:t>submitLocation</w:t>
      </w:r>
      <w:r>
        <w:rPr>
          <w:rtl w:val="0"/>
        </w:rPr>
        <w:t>?</w:t>
      </w:r>
      <w:r>
        <w:rPr>
          <w:rtl w:val="0"/>
        </w:rPr>
        <w:t>lat</w:t>
      </w:r>
      <w:r>
        <w:rPr>
          <w:rtl w:val="0"/>
        </w:rPr>
        <w:t>=-27.469516&amp;</w:t>
      </w:r>
      <w:r>
        <w:rPr>
          <w:rtl w:val="0"/>
        </w:rPr>
        <w:t>lon</w:t>
      </w:r>
      <w:r>
        <w:rPr>
          <w:rtl w:val="0"/>
        </w:rPr>
        <w:t>=153.02323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http</w:t>
      </w:r>
      <w:r>
        <w:rPr>
          <w:rtl w:val="0"/>
        </w:rPr>
        <w:t>://</w:t>
      </w:r>
      <w:r>
        <w:rPr>
          <w:rtl w:val="0"/>
        </w:rPr>
        <w:t>jotm</w:t>
      </w:r>
      <w:r>
        <w:rPr>
          <w:rtl w:val="0"/>
        </w:rPr>
        <w:t>-</w:t>
      </w:r>
      <w:r>
        <w:rPr>
          <w:rtl w:val="0"/>
        </w:rPr>
        <w:t>solar</w:t>
      </w:r>
      <w:r>
        <w:rPr>
          <w:rtl w:val="0"/>
        </w:rPr>
        <w:t>-</w:t>
      </w:r>
      <w:r>
        <w:rPr>
          <w:rtl w:val="0"/>
        </w:rPr>
        <w:t>calc</w:t>
      </w:r>
      <w:r>
        <w:rPr>
          <w:rtl w:val="0"/>
        </w:rPr>
        <w:t>.</w:t>
      </w:r>
      <w:r>
        <w:rPr>
          <w:rtl w:val="0"/>
        </w:rPr>
        <w:t>appspot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/</w:t>
      </w:r>
      <w:r>
        <w:rPr>
          <w:rtl w:val="0"/>
        </w:rPr>
        <w:t>submitLocation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Backend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call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save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variable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check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combination</w:t>
      </w:r>
      <w:r>
        <w:rPr>
          <w:rtl w:val="0"/>
        </w:rPr>
        <w:t xml:space="preserve"> </w:t>
      </w:r>
      <w:r>
        <w:rPr>
          <w:rtl w:val="0"/>
        </w:rPr>
        <w:t>isn</w:t>
      </w:r>
      <w:r>
        <w:rPr>
          <w:rtl w:val="0"/>
        </w:rPr>
        <w:t>’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already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database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,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send</w:t>
      </w:r>
      <w:r>
        <w:rPr>
          <w:rtl w:val="0"/>
        </w:rPr>
        <w:t xml:space="preserve"> </w:t>
      </w:r>
      <w:r>
        <w:rPr>
          <w:rtl w:val="0"/>
        </w:rPr>
        <w:t>back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valid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 xml:space="preserve"> </w:t>
      </w:r>
      <w:r>
        <w:rPr>
          <w:rtl w:val="0"/>
        </w:rPr>
        <w:t>else</w:t>
      </w:r>
      <w:r>
        <w:rPr>
          <w:rtl w:val="0"/>
        </w:rPr>
        <w:t xml:space="preserve"> </w:t>
      </w:r>
      <w:r>
        <w:rPr>
          <w:rtl w:val="0"/>
        </w:rPr>
        <w:t>continue</w:t>
      </w:r>
      <w:r>
        <w:rPr>
          <w:rtl w:val="0"/>
        </w:rPr>
        <w:t xml:space="preserve"> </w:t>
      </w:r>
      <w:r>
        <w:rPr>
          <w:rtl w:val="0"/>
        </w:rPr>
        <w:t>through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list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,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call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following</w:t>
      </w:r>
      <w:r>
        <w:rPr>
          <w:rtl w:val="0"/>
        </w:rPr>
        <w:t xml:space="preserve"> </w:t>
      </w:r>
      <w:r>
        <w:rPr>
          <w:rtl w:val="0"/>
        </w:rPr>
        <w:t>apis</w:t>
      </w:r>
      <w:r>
        <w:rPr>
          <w:rtl w:val="0"/>
        </w:rPr>
        <w:t xml:space="preserve"> </w:t>
      </w:r>
      <w:r>
        <w:rPr>
          <w:rtl w:val="0"/>
        </w:rPr>
        <w:t>based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month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previous</w:t>
      </w:r>
      <w:r>
        <w:rPr>
          <w:rtl w:val="0"/>
        </w:rPr>
        <w:t xml:space="preserve"> </w:t>
      </w:r>
      <w:r>
        <w:rPr>
          <w:rtl w:val="0"/>
        </w:rPr>
        <w:t>year</w:t>
      </w:r>
      <w:r>
        <w:rPr>
          <w:rtl w:val="0"/>
        </w:rPr>
        <w:t xml:space="preserve"> (12 + 12: </w:t>
      </w:r>
      <w:r>
        <w:rPr>
          <w:rtl w:val="0"/>
        </w:rPr>
        <w:t>so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total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24 </w:t>
      </w:r>
      <w:r>
        <w:rPr>
          <w:rtl w:val="0"/>
        </w:rPr>
        <w:t>calls</w:t>
      </w:r>
      <w:r>
        <w:rPr>
          <w:rtl w:val="0"/>
        </w:rPr>
        <w:t xml:space="preserve">) </w:t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api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wunderground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api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/3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152325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c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1969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bdf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history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_20110601/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astronomy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q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/-27.469516,153.02323.</w:t>
      </w:r>
      <w:r>
        <w:fldChar w:fldCharType="end"/>
      </w:r>
      <w:r>
        <w:fldChar w:fldCharType="begin"/>
      </w:r>
      <w:r>
        <w:instrText>HYPERLINK "http://api.wunderground.com/api/3a152325c1969bdf/history_20120601/astronomy/q/-27.469516,153.02323.json"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json</w:t>
      </w:r>
      <w:r>
        <w:fldChar w:fldCharType="end"/>
      </w:r>
      <w:r>
        <w:rPr>
          <w:rtl w:val="0"/>
        </w:rPr>
        <w:t xml:space="preserve"> </w:t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http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api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wunderground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api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/3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a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152325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c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1969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bdf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history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_20110601/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q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/-27.469516,153.02323.</w:t>
      </w:r>
      <w:r>
        <w:fldChar w:fldCharType="end"/>
      </w:r>
      <w:r>
        <w:fldChar w:fldCharType="begin"/>
      </w:r>
      <w:r>
        <w:instrText>HYPERLINK "http://api.wunderground.com/api/3a152325c1969bdf/history_20120601/q/-27.469516,153.02323.json"</w:instrText>
      </w:r>
      <w:r>
        <w:fldChar w:fldCharType="separate"/>
      </w:r>
      <w:r>
        <w:rPr>
          <w:color w:val="1155CC"/>
          <w:u w:val="single"/>
          <w:rtl w:val="0"/>
        </w:rPr>
        <w:t>json</w:t>
      </w:r>
      <w:r>
        <w:fldChar w:fldCharType="end"/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result</w:t>
      </w:r>
      <w:r>
        <w:rPr>
          <w:rtl w:val="0"/>
        </w:rPr>
        <w:t xml:space="preserve"> </w:t>
      </w:r>
      <w:r>
        <w:rPr>
          <w:rtl w:val="0"/>
        </w:rPr>
        <w:t>record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total</w:t>
      </w:r>
      <w:r>
        <w:rPr>
          <w:rtl w:val="0"/>
        </w:rPr>
        <w:t xml:space="preserve"> </w:t>
      </w:r>
      <w:r>
        <w:rPr>
          <w:rtl w:val="0"/>
        </w:rPr>
        <w:t>amount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sunlight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hours</w:t>
      </w:r>
      <w:r>
        <w:rPr>
          <w:rtl w:val="0"/>
        </w:rPr>
        <w:t xml:space="preserve"> (</w:t>
      </w:r>
      <w:r>
        <w:rPr>
          <w:rtl w:val="0"/>
        </w:rPr>
        <w:t>sun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 - </w:t>
      </w:r>
      <w:r>
        <w:rPr>
          <w:rtl w:val="0"/>
        </w:rPr>
        <w:t>sun</w:t>
      </w:r>
      <w:r>
        <w:rPr>
          <w:rtl w:val="0"/>
        </w:rPr>
        <w:t xml:space="preserve"> </w:t>
      </w:r>
      <w:r>
        <w:rPr>
          <w:rtl w:val="0"/>
        </w:rPr>
        <w:t>rise</w:t>
      </w:r>
      <w:r>
        <w:rPr>
          <w:rtl w:val="0"/>
        </w:rPr>
        <w:t xml:space="preserve">),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min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max</w:t>
      </w:r>
      <w:r>
        <w:rPr>
          <w:rtl w:val="0"/>
        </w:rPr>
        <w:t xml:space="preserve"> </w:t>
      </w:r>
      <w:r>
        <w:rPr>
          <w:rtl w:val="0"/>
        </w:rPr>
        <w:t>temperatures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day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put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database</w:t>
      </w:r>
      <w:r>
        <w:rPr>
          <w:rtl w:val="0"/>
        </w:rPr>
        <w:t xml:space="preserve"> </w:t>
      </w:r>
      <w:r>
        <w:rPr>
          <w:rtl w:val="0"/>
        </w:rPr>
        <w:t>along</w:t>
      </w:r>
      <w:r>
        <w:rPr>
          <w:rtl w:val="0"/>
        </w:rPr>
        <w:t xml:space="preserve"> </w:t>
      </w:r>
      <w:r>
        <w:rPr>
          <w:rtl w:val="0"/>
        </w:rPr>
        <w:t>with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unique</w:t>
      </w:r>
      <w:r>
        <w:rPr>
          <w:rtl w:val="0"/>
        </w:rPr>
        <w:t xml:space="preserve"> </w:t>
      </w:r>
      <w:r>
        <w:rPr>
          <w:rtl w:val="0"/>
        </w:rPr>
        <w:t>id</w:t>
      </w:r>
      <w:r>
        <w:rPr>
          <w:rtl w:val="0"/>
        </w:rPr>
        <w:t xml:space="preserve"> (</w:t>
      </w:r>
      <w:r>
        <w:rPr>
          <w:rtl w:val="0"/>
        </w:rPr>
        <w:t>probably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still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have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key</w:t>
      </w:r>
      <w:r>
        <w:rPr>
          <w:rtl w:val="0"/>
        </w:rPr>
        <w:t xml:space="preserve"> </w:t>
      </w:r>
      <w:r>
        <w:rPr>
          <w:rtl w:val="0"/>
        </w:rPr>
        <w:t>field</w:t>
      </w:r>
      <w:r>
        <w:rPr>
          <w:rtl w:val="0"/>
        </w:rPr>
        <w:t xml:space="preserve">, </w:t>
      </w:r>
      <w:r>
        <w:rPr>
          <w:rtl w:val="0"/>
        </w:rPr>
        <w:t>but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determine</w:t>
      </w:r>
      <w:r>
        <w:rPr>
          <w:rtl w:val="0"/>
        </w:rPr>
        <w:t xml:space="preserve"> </w:t>
      </w:r>
      <w:r>
        <w:rPr>
          <w:rtl w:val="0"/>
        </w:rPr>
        <w:t>whether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location</w:t>
      </w:r>
      <w:r>
        <w:rPr>
          <w:rtl w:val="0"/>
        </w:rPr>
        <w:t xml:space="preserve"> </w:t>
      </w:r>
      <w:r>
        <w:rPr>
          <w:rtl w:val="0"/>
        </w:rPr>
        <w:t>has</w:t>
      </w:r>
      <w:r>
        <w:rPr>
          <w:rtl w:val="0"/>
        </w:rPr>
        <w:t xml:space="preserve"> </w:t>
      </w:r>
      <w:r>
        <w:rPr>
          <w:rtl w:val="0"/>
        </w:rPr>
        <w:t>been</w:t>
      </w:r>
      <w:r>
        <w:rPr>
          <w:rtl w:val="0"/>
        </w:rPr>
        <w:t xml:space="preserve"> </w:t>
      </w:r>
      <w:r>
        <w:rPr>
          <w:rtl w:val="0"/>
        </w:rPr>
        <w:t>looked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previously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step</w:t>
      </w:r>
      <w:r>
        <w:rPr>
          <w:rtl w:val="0"/>
        </w:rPr>
        <w:t xml:space="preserve"> 2).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check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combination</w:t>
      </w:r>
      <w:r>
        <w:rPr>
          <w:rtl w:val="0"/>
        </w:rPr>
        <w:t xml:space="preserve"> </w:t>
      </w:r>
      <w:r>
        <w:rPr>
          <w:rtl w:val="0"/>
        </w:rPr>
        <w:t>resides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database</w:t>
      </w:r>
      <w:r>
        <w:rPr>
          <w:rtl w:val="0"/>
        </w:rPr>
        <w:t xml:space="preserve">,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it</w:t>
      </w:r>
      <w:r>
        <w:rPr>
          <w:rtl w:val="0"/>
        </w:rPr>
        <w:t xml:space="preserve"> </w:t>
      </w:r>
      <w:r>
        <w:rPr>
          <w:rtl w:val="0"/>
        </w:rPr>
        <w:t>does</w:t>
      </w:r>
      <w:r>
        <w:rPr>
          <w:rtl w:val="0"/>
        </w:rPr>
        <w:t xml:space="preserve">, </w:t>
      </w:r>
      <w:r>
        <w:rPr>
          <w:rtl w:val="0"/>
        </w:rPr>
        <w:t>send</w:t>
      </w:r>
      <w:r>
        <w:rPr>
          <w:rtl w:val="0"/>
        </w:rPr>
        <w:t xml:space="preserve"> </w:t>
      </w:r>
      <w:r>
        <w:rPr>
          <w:rtl w:val="0"/>
        </w:rPr>
        <w:t>back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outlined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“</w:t>
      </w:r>
      <w:r>
        <w:rPr>
          <w:rtl w:val="0"/>
        </w:rPr>
        <w:t>expected</w:t>
      </w:r>
      <w:r>
        <w:rPr>
          <w:rtl w:val="0"/>
        </w:rPr>
        <w:t xml:space="preserve"> </w:t>
      </w:r>
      <w:r>
        <w:rPr>
          <w:rtl w:val="0"/>
        </w:rPr>
        <w:t>result</w:t>
      </w:r>
      <w:r>
        <w:rPr>
          <w:rtl w:val="0"/>
        </w:rPr>
        <w:t>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Expected</w:t>
      </w:r>
      <w:r>
        <w:rPr>
          <w:rtl w:val="0"/>
        </w:rPr>
        <w:t xml:space="preserve"> </w:t>
      </w:r>
      <w:r>
        <w:rPr>
          <w:rtl w:val="0"/>
        </w:rPr>
        <w:t>Result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{"</w:t>
      </w:r>
      <w:r>
        <w:rPr>
          <w:rtl w:val="0"/>
        </w:rPr>
        <w:t>status</w:t>
      </w:r>
      <w:r>
        <w:rPr>
          <w:rtl w:val="0"/>
        </w:rPr>
        <w:t>":"</w:t>
      </w:r>
      <w:r>
        <w:rPr>
          <w:rtl w:val="0"/>
        </w:rPr>
        <w:t>valid</w:t>
      </w:r>
      <w:r>
        <w:rPr>
          <w:rtl w:val="0"/>
        </w:rPr>
        <w:t>"}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/////////////////////////////////////////////////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API</w:t>
      </w:r>
      <w:r>
        <w:rPr>
          <w:rtl w:val="0"/>
        </w:rPr>
        <w:t xml:space="preserve">2: </w:t>
      </w:r>
      <w:r>
        <w:rPr>
          <w:rtl w:val="0"/>
        </w:rPr>
        <w:t>Results</w:t>
      </w:r>
      <w:r>
        <w:rPr>
          <w:rtl w:val="0"/>
        </w:rPr>
        <w:t xml:space="preserve"> </w:t>
      </w:r>
      <w:r>
        <w:rPr>
          <w:rtl w:val="0"/>
        </w:rPr>
        <w:t>Api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Front</w:t>
      </w:r>
      <w:r>
        <w:rPr>
          <w:rtl w:val="0"/>
        </w:rPr>
        <w:t xml:space="preserve"> </w:t>
      </w:r>
      <w:r>
        <w:rPr>
          <w:rtl w:val="0"/>
        </w:rPr>
        <w:t>End</w:t>
      </w:r>
      <w:r>
        <w:rPr>
          <w:rtl w:val="0"/>
        </w:rPr>
        <w:t xml:space="preserve"> </w:t>
      </w:r>
      <w:r>
        <w:rPr>
          <w:rtl w:val="0"/>
        </w:rPr>
        <w:t>Call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getResults</w:t>
      </w:r>
      <w:r>
        <w:rPr>
          <w:rtl w:val="0"/>
        </w:rPr>
        <w:t xml:space="preserve"> (</w:t>
      </w:r>
      <w:r>
        <w:rPr>
          <w:rtl w:val="0"/>
        </w:rPr>
        <w:t>GET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URL</w:t>
      </w:r>
      <w:r>
        <w:rPr>
          <w:rtl w:val="0"/>
        </w:rPr>
        <w:t>: /</w:t>
      </w:r>
      <w:r>
        <w:rPr>
          <w:rtl w:val="0"/>
        </w:rPr>
        <w:t>getResults</w:t>
      </w:r>
      <w:r>
        <w:rPr>
          <w:rtl w:val="0"/>
        </w:rPr>
        <w:t>?</w:t>
      </w:r>
      <w:r>
        <w:rPr>
          <w:rtl w:val="0"/>
        </w:rPr>
        <w:t>info</w:t>
      </w:r>
      <w:r>
        <w:rPr>
          <w:rtl w:val="0"/>
        </w:rPr>
        <w:t>=\”{</w:t>
      </w:r>
      <w:r>
        <w:rPr>
          <w:rtl w:val="0"/>
        </w:rPr>
        <w:t>JSON</w:t>
      </w:r>
      <w:r>
        <w:rPr>
          <w:rtl w:val="0"/>
        </w:rPr>
        <w:t>}\”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http</w:t>
      </w:r>
      <w:r>
        <w:rPr>
          <w:rtl w:val="0"/>
        </w:rPr>
        <w:t>://</w:t>
      </w:r>
      <w:r>
        <w:rPr>
          <w:rtl w:val="0"/>
        </w:rPr>
        <w:t>jotm</w:t>
      </w:r>
      <w:r>
        <w:rPr>
          <w:rtl w:val="0"/>
        </w:rPr>
        <w:t>-</w:t>
      </w:r>
      <w:r>
        <w:rPr>
          <w:rtl w:val="0"/>
        </w:rPr>
        <w:t>solar</w:t>
      </w:r>
      <w:r>
        <w:rPr>
          <w:rtl w:val="0"/>
        </w:rPr>
        <w:t>-</w:t>
      </w:r>
      <w:r>
        <w:rPr>
          <w:rtl w:val="0"/>
        </w:rPr>
        <w:t>calc</w:t>
      </w:r>
      <w:r>
        <w:rPr>
          <w:rtl w:val="0"/>
        </w:rPr>
        <w:t>.</w:t>
      </w:r>
      <w:r>
        <w:rPr>
          <w:rtl w:val="0"/>
        </w:rPr>
        <w:t>appspot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/</w:t>
      </w:r>
      <w:r>
        <w:rPr>
          <w:rtl w:val="0"/>
        </w:rPr>
        <w:t>solar</w:t>
      </w:r>
      <w:r>
        <w:rPr>
          <w:rtl w:val="0"/>
        </w:rPr>
        <w:t>_</w:t>
      </w:r>
      <w:r>
        <w:rPr>
          <w:rtl w:val="0"/>
        </w:rPr>
        <w:t>calculation</w:t>
      </w:r>
      <w:r>
        <w:rPr>
          <w:rtl w:val="0"/>
        </w:rPr>
        <w:t>?</w:t>
      </w:r>
      <w:r>
        <w:rPr>
          <w:rtl w:val="0"/>
        </w:rPr>
        <w:t>jsonParameter</w:t>
      </w:r>
      <w:r>
        <w:rPr>
          <w:rtl w:val="0"/>
        </w:rPr>
        <w:t>=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Given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{"</w:t>
      </w:r>
      <w:r>
        <w:rPr>
          <w:rtl w:val="0"/>
        </w:rPr>
        <w:t>house</w:t>
      </w:r>
      <w:r>
        <w:rPr>
          <w:rtl w:val="0"/>
        </w:rPr>
        <w:t>":{"</w:t>
      </w:r>
      <w:r>
        <w:rPr>
          <w:rtl w:val="0"/>
        </w:rPr>
        <w:t>currency</w:t>
      </w:r>
      <w:r>
        <w:rPr>
          <w:rtl w:val="0"/>
        </w:rPr>
        <w:t>":"</w:t>
      </w:r>
      <w:r>
        <w:rPr>
          <w:rtl w:val="0"/>
        </w:rPr>
        <w:t>AUD</w:t>
      </w:r>
      <w:r>
        <w:rPr>
          <w:rtl w:val="0"/>
        </w:rPr>
        <w:t>","</w:t>
      </w:r>
      <w:r>
        <w:rPr>
          <w:rtl w:val="0"/>
        </w:rPr>
        <w:t>country</w:t>
      </w:r>
      <w:r>
        <w:rPr>
          <w:rtl w:val="0"/>
        </w:rPr>
        <w:t>":"</w:t>
      </w:r>
      <w:r>
        <w:rPr>
          <w:rtl w:val="0"/>
        </w:rPr>
        <w:t>Australia</w:t>
      </w:r>
      <w:r>
        <w:rPr>
          <w:rtl w:val="0"/>
        </w:rPr>
        <w:t>","</w:t>
      </w:r>
      <w:r>
        <w:rPr>
          <w:rtl w:val="0"/>
        </w:rPr>
        <w:t>lat</w:t>
      </w:r>
      <w:r>
        <w:rPr>
          <w:rtl w:val="0"/>
        </w:rPr>
        <w:t>":"123.123","</w:t>
      </w:r>
      <w:r>
        <w:rPr>
          <w:rtl w:val="0"/>
        </w:rPr>
        <w:t>lon</w:t>
      </w:r>
      <w:r>
        <w:rPr>
          <w:rtl w:val="0"/>
        </w:rPr>
        <w:t>":"-123.123","</w:t>
      </w:r>
      <w:r>
        <w:rPr>
          <w:rtl w:val="0"/>
        </w:rPr>
        <w:t>wire</w:t>
      </w:r>
      <w:r>
        <w:rPr>
          <w:rtl w:val="0"/>
        </w:rPr>
        <w:t>":12.1,"</w:t>
      </w:r>
      <w:r>
        <w:rPr>
          <w:rtl w:val="0"/>
        </w:rPr>
        <w:t>electricityCompany</w:t>
      </w:r>
      <w:r>
        <w:rPr>
          <w:rtl w:val="0"/>
        </w:rPr>
        <w:t>":"</w:t>
      </w:r>
      <w:r>
        <w:rPr>
          <w:rtl w:val="0"/>
        </w:rPr>
        <w:t>Origin</w:t>
      </w:r>
      <w:r>
        <w:rPr>
          <w:rtl w:val="0"/>
        </w:rPr>
        <w:t>","</w:t>
      </w:r>
      <w:r>
        <w:rPr>
          <w:rtl w:val="0"/>
        </w:rPr>
        <w:t>tariff</w:t>
      </w:r>
      <w:r>
        <w:rPr>
          <w:rtl w:val="0"/>
        </w:rPr>
        <w:t>":0.023,"</w:t>
      </w:r>
      <w:r>
        <w:rPr>
          <w:rtl w:val="0"/>
        </w:rPr>
        <w:t>usagePerQuarter</w:t>
      </w:r>
      <w:r>
        <w:rPr>
          <w:rtl w:val="0"/>
        </w:rPr>
        <w:t>":[1234,1234,1234,1234],"</w:t>
      </w:r>
      <w:r>
        <w:rPr>
          <w:rtl w:val="0"/>
        </w:rPr>
        <w:t>cost</w:t>
      </w:r>
      <w:r>
        <w:rPr>
          <w:rtl w:val="0"/>
        </w:rPr>
        <w:t>":0.029,"</w:t>
      </w:r>
      <w:r>
        <w:rPr>
          <w:rtl w:val="0"/>
        </w:rPr>
        <w:t>roofSection</w:t>
      </w:r>
      <w:r>
        <w:rPr>
          <w:rtl w:val="0"/>
        </w:rPr>
        <w:t>":[{"</w:t>
      </w:r>
      <w:r>
        <w:rPr>
          <w:rtl w:val="0"/>
        </w:rPr>
        <w:t>sectionId</w:t>
      </w:r>
      <w:r>
        <w:rPr>
          <w:rtl w:val="0"/>
        </w:rPr>
        <w:t>":0,"</w:t>
      </w:r>
      <w:r>
        <w:rPr>
          <w:rtl w:val="0"/>
        </w:rPr>
        <w:t>sectionName</w:t>
      </w:r>
      <w:r>
        <w:rPr>
          <w:rtl w:val="0"/>
        </w:rPr>
        <w:t>":"</w:t>
      </w:r>
      <w:r>
        <w:rPr>
          <w:rtl w:val="0"/>
        </w:rPr>
        <w:t>Above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Porch</w:t>
      </w:r>
      <w:r>
        <w:rPr>
          <w:rtl w:val="0"/>
        </w:rPr>
        <w:t>","</w:t>
      </w:r>
      <w:r>
        <w:rPr>
          <w:rtl w:val="0"/>
        </w:rPr>
        <w:t>angle</w:t>
      </w:r>
      <w:r>
        <w:rPr>
          <w:rtl w:val="0"/>
        </w:rPr>
        <w:t>":7.2,"</w:t>
      </w:r>
      <w:r>
        <w:rPr>
          <w:rtl w:val="0"/>
        </w:rPr>
        <w:t>direction</w:t>
      </w:r>
      <w:r>
        <w:rPr>
          <w:rtl w:val="0"/>
        </w:rPr>
        <w:t>":2,"</w:t>
      </w:r>
      <w:r>
        <w:rPr>
          <w:rtl w:val="0"/>
        </w:rPr>
        <w:t>width</w:t>
      </w:r>
      <w:r>
        <w:rPr>
          <w:rtl w:val="0"/>
        </w:rPr>
        <w:t>":2.2,"</w:t>
      </w:r>
      <w:r>
        <w:rPr>
          <w:color w:val="FF0000"/>
          <w:rtl w:val="0"/>
        </w:rPr>
        <w:t>length</w:t>
      </w:r>
      <w:r>
        <w:rPr>
          <w:rtl w:val="0"/>
        </w:rPr>
        <w:t>":2.2,"</w:t>
      </w:r>
      <w:r>
        <w:rPr>
          <w:rtl w:val="0"/>
        </w:rPr>
        <w:t>numberOfCurrentPanels</w:t>
      </w:r>
      <w:r>
        <w:rPr>
          <w:rtl w:val="0"/>
        </w:rPr>
        <w:t>":1,"</w:t>
      </w:r>
      <w:r>
        <w:rPr>
          <w:rtl w:val="0"/>
        </w:rPr>
        <w:t>ageOfCurrentPanels</w:t>
      </w:r>
      <w:r>
        <w:rPr>
          <w:rtl w:val="0"/>
        </w:rPr>
        <w:t>":0,"</w:t>
      </w:r>
      <w:r>
        <w:rPr>
          <w:rtl w:val="0"/>
        </w:rPr>
        <w:t>typeOfCurrentPanels</w:t>
      </w:r>
      <w:r>
        <w:rPr>
          <w:rtl w:val="0"/>
        </w:rPr>
        <w:t>":0,"</w:t>
      </w:r>
      <w:r>
        <w:rPr>
          <w:rtl w:val="0"/>
        </w:rPr>
        <w:t>sizeOfCurrentPanels</w:t>
      </w:r>
      <w:r>
        <w:rPr>
          <w:rtl w:val="0"/>
        </w:rPr>
        <w:t>":4.9},{"</w:t>
      </w:r>
      <w:r>
        <w:rPr>
          <w:rtl w:val="0"/>
        </w:rPr>
        <w:t>sectionId</w:t>
      </w:r>
      <w:r>
        <w:rPr>
          <w:rtl w:val="0"/>
        </w:rPr>
        <w:t>":1,"</w:t>
      </w:r>
      <w:r>
        <w:rPr>
          <w:rtl w:val="0"/>
        </w:rPr>
        <w:t>sectionName</w:t>
      </w:r>
      <w:r>
        <w:rPr>
          <w:rtl w:val="0"/>
        </w:rPr>
        <w:t>":"</w:t>
      </w:r>
      <w:r>
        <w:rPr>
          <w:rtl w:val="0"/>
        </w:rPr>
        <w:t>Beside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Kitchen</w:t>
      </w:r>
      <w:r>
        <w:rPr>
          <w:rtl w:val="0"/>
        </w:rPr>
        <w:t>","</w:t>
      </w:r>
      <w:r>
        <w:rPr>
          <w:rtl w:val="0"/>
        </w:rPr>
        <w:t>angle</w:t>
      </w:r>
      <w:r>
        <w:rPr>
          <w:rtl w:val="0"/>
        </w:rPr>
        <w:t>":27.3,"</w:t>
      </w:r>
      <w:r>
        <w:rPr>
          <w:rtl w:val="0"/>
        </w:rPr>
        <w:t>direction</w:t>
      </w:r>
      <w:r>
        <w:rPr>
          <w:rtl w:val="0"/>
        </w:rPr>
        <w:t>":4,"</w:t>
      </w:r>
      <w:r>
        <w:rPr>
          <w:rtl w:val="0"/>
        </w:rPr>
        <w:t>width</w:t>
      </w:r>
      <w:r>
        <w:rPr>
          <w:rtl w:val="0"/>
        </w:rPr>
        <w:t>":5,"</w:t>
      </w:r>
      <w:r>
        <w:rPr>
          <w:color w:val="FF0000"/>
          <w:rtl w:val="0"/>
        </w:rPr>
        <w:t>length</w:t>
      </w:r>
      <w:r>
        <w:rPr>
          <w:rtl w:val="0"/>
        </w:rPr>
        <w:t>":5,"</w:t>
      </w:r>
      <w:r>
        <w:rPr>
          <w:rtl w:val="0"/>
        </w:rPr>
        <w:t>numberOfCurrentPanels</w:t>
      </w:r>
      <w:r>
        <w:rPr>
          <w:rtl w:val="0"/>
        </w:rPr>
        <w:t>":0,"</w:t>
      </w:r>
      <w:r>
        <w:rPr>
          <w:rtl w:val="0"/>
        </w:rPr>
        <w:t>ageOfCurrentPanels</w:t>
      </w:r>
      <w:r>
        <w:rPr>
          <w:rtl w:val="0"/>
        </w:rPr>
        <w:t>":0,"</w:t>
      </w:r>
      <w:r>
        <w:rPr>
          <w:rtl w:val="0"/>
        </w:rPr>
        <w:t>typeOfCurrentPanels</w:t>
      </w:r>
      <w:r>
        <w:rPr>
          <w:rtl w:val="0"/>
        </w:rPr>
        <w:t>":0,"</w:t>
      </w:r>
      <w:r>
        <w:rPr>
          <w:rtl w:val="0"/>
        </w:rPr>
        <w:t>sizeOfCurrentPanels</w:t>
      </w:r>
      <w:r>
        <w:rPr>
          <w:rtl w:val="0"/>
        </w:rPr>
        <w:t>":0},{"</w:t>
      </w:r>
      <w:r>
        <w:rPr>
          <w:rtl w:val="0"/>
        </w:rPr>
        <w:t>sectionId</w:t>
      </w:r>
      <w:r>
        <w:rPr>
          <w:rtl w:val="0"/>
        </w:rPr>
        <w:t>":2,"</w:t>
      </w:r>
      <w:r>
        <w:rPr>
          <w:rtl w:val="0"/>
        </w:rPr>
        <w:t>sectionName</w:t>
      </w:r>
      <w:r>
        <w:rPr>
          <w:rtl w:val="0"/>
        </w:rPr>
        <w:t>":"</w:t>
      </w:r>
      <w:r>
        <w:rPr>
          <w:rtl w:val="0"/>
        </w:rPr>
        <w:t>Above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Garage</w:t>
      </w:r>
      <w:r>
        <w:rPr>
          <w:rtl w:val="0"/>
        </w:rPr>
        <w:t>","</w:t>
      </w:r>
      <w:r>
        <w:rPr>
          <w:rtl w:val="0"/>
        </w:rPr>
        <w:t>angle</w:t>
      </w:r>
      <w:r>
        <w:rPr>
          <w:rtl w:val="0"/>
        </w:rPr>
        <w:t>":0,"</w:t>
      </w:r>
      <w:r>
        <w:rPr>
          <w:rtl w:val="0"/>
        </w:rPr>
        <w:t>direction</w:t>
      </w:r>
      <w:r>
        <w:rPr>
          <w:rtl w:val="0"/>
        </w:rPr>
        <w:t>":13,"</w:t>
      </w:r>
      <w:r>
        <w:rPr>
          <w:rtl w:val="0"/>
        </w:rPr>
        <w:t>width</w:t>
      </w:r>
      <w:r>
        <w:rPr>
          <w:rtl w:val="0"/>
        </w:rPr>
        <w:t>":4,"</w:t>
      </w:r>
      <w:r>
        <w:rPr>
          <w:color w:val="FF0000"/>
          <w:rtl w:val="0"/>
        </w:rPr>
        <w:t>length</w:t>
      </w:r>
      <w:r>
        <w:rPr>
          <w:rtl w:val="0"/>
        </w:rPr>
        <w:t>":6,"</w:t>
      </w:r>
      <w:r>
        <w:rPr>
          <w:rtl w:val="0"/>
        </w:rPr>
        <w:t>numberOfCurrentPanels</w:t>
      </w:r>
      <w:r>
        <w:rPr>
          <w:rtl w:val="0"/>
        </w:rPr>
        <w:t>":0,"</w:t>
      </w:r>
      <w:r>
        <w:rPr>
          <w:rtl w:val="0"/>
        </w:rPr>
        <w:t>ageOfCurrentPanels</w:t>
      </w:r>
      <w:r>
        <w:rPr>
          <w:rtl w:val="0"/>
        </w:rPr>
        <w:t>":0,"</w:t>
      </w:r>
      <w:r>
        <w:rPr>
          <w:rtl w:val="0"/>
        </w:rPr>
        <w:t>typeOfCurrentPanels</w:t>
      </w:r>
      <w:r>
        <w:rPr>
          <w:rtl w:val="0"/>
        </w:rPr>
        <w:t>":0,"</w:t>
      </w:r>
      <w:r>
        <w:rPr>
          <w:rtl w:val="0"/>
        </w:rPr>
        <w:t>sizeOfCurrentPanels</w:t>
      </w:r>
      <w:r>
        <w:rPr>
          <w:rtl w:val="0"/>
        </w:rPr>
        <w:t>":0}]},"</w:t>
      </w:r>
      <w:r>
        <w:rPr>
          <w:rtl w:val="0"/>
        </w:rPr>
        <w:t>scenarios</w:t>
      </w:r>
      <w:r>
        <w:rPr>
          <w:rtl w:val="0"/>
        </w:rPr>
        <w:t>":[{"</w:t>
      </w:r>
      <w:r>
        <w:rPr>
          <w:rtl w:val="0"/>
        </w:rPr>
        <w:t>name</w:t>
      </w:r>
      <w:r>
        <w:rPr>
          <w:rtl w:val="0"/>
        </w:rPr>
        <w:t>":"</w:t>
      </w:r>
      <w:r>
        <w:rPr>
          <w:rtl w:val="0"/>
        </w:rPr>
        <w:t>budget</w:t>
      </w:r>
      <w:r>
        <w:rPr>
          <w:rtl w:val="0"/>
        </w:rPr>
        <w:t>","</w:t>
      </w:r>
      <w:r>
        <w:rPr>
          <w:rtl w:val="0"/>
        </w:rPr>
        <w:t>typeOfNewPanels</w:t>
      </w:r>
      <w:r>
        <w:rPr>
          <w:rtl w:val="0"/>
        </w:rPr>
        <w:t>":1,"</w:t>
      </w:r>
      <w:r>
        <w:rPr>
          <w:rtl w:val="0"/>
        </w:rPr>
        <w:t>sizeOfNewPanels</w:t>
      </w:r>
      <w:r>
        <w:rPr>
          <w:rtl w:val="0"/>
        </w:rPr>
        <w:t>":75,"</w:t>
      </w:r>
      <w:r>
        <w:rPr>
          <w:rtl w:val="0"/>
        </w:rPr>
        <w:t>numberOfPanelsPerSection</w:t>
      </w:r>
      <w:r>
        <w:rPr>
          <w:rtl w:val="0"/>
        </w:rPr>
        <w:t>":[2,3,0],"</w:t>
      </w:r>
      <w:r>
        <w:rPr>
          <w:rtl w:val="0"/>
        </w:rPr>
        <w:t>quotedPrice</w:t>
      </w:r>
      <w:r>
        <w:rPr>
          <w:rtl w:val="0"/>
        </w:rPr>
        <w:t>":0},{"</w:t>
      </w:r>
      <w:r>
        <w:rPr>
          <w:rtl w:val="0"/>
        </w:rPr>
        <w:t>name</w:t>
      </w:r>
      <w:r>
        <w:rPr>
          <w:rtl w:val="0"/>
        </w:rPr>
        <w:t>":"</w:t>
      </w:r>
      <w:r>
        <w:rPr>
          <w:rtl w:val="0"/>
        </w:rPr>
        <w:t>crazy</w:t>
      </w:r>
      <w:r>
        <w:rPr>
          <w:rtl w:val="0"/>
        </w:rPr>
        <w:t>","</w:t>
      </w:r>
      <w:r>
        <w:rPr>
          <w:rtl w:val="0"/>
        </w:rPr>
        <w:t>typeOfNewPanels</w:t>
      </w:r>
      <w:r>
        <w:rPr>
          <w:rtl w:val="0"/>
        </w:rPr>
        <w:t>":2,"</w:t>
      </w:r>
      <w:r>
        <w:rPr>
          <w:rtl w:val="0"/>
        </w:rPr>
        <w:t>sizeOfNewPanels</w:t>
      </w:r>
      <w:r>
        <w:rPr>
          <w:rtl w:val="0"/>
        </w:rPr>
        <w:t>":165,"</w:t>
      </w:r>
      <w:r>
        <w:rPr>
          <w:rtl w:val="0"/>
        </w:rPr>
        <w:t>numberOfPanelsPerSection</w:t>
      </w:r>
      <w:r>
        <w:rPr>
          <w:rtl w:val="0"/>
        </w:rPr>
        <w:t>":[5,8,0],"</w:t>
      </w:r>
      <w:r>
        <w:rPr>
          <w:rtl w:val="0"/>
        </w:rPr>
        <w:t>quotedPrice</w:t>
      </w:r>
      <w:r>
        <w:rPr>
          <w:rtl w:val="0"/>
        </w:rPr>
        <w:t>":0}]}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Backend</w:t>
      </w:r>
      <w:r>
        <w:rPr>
          <w:rtl w:val="0"/>
        </w:rPr>
        <w:t xml:space="preserve"> </w:t>
      </w:r>
      <w:r>
        <w:rPr>
          <w:rtl w:val="0"/>
        </w:rPr>
        <w:t>Process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JSON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put</w:t>
      </w:r>
      <w:r>
        <w:rPr>
          <w:rtl w:val="0"/>
        </w:rPr>
        <w:t xml:space="preserve"> </w:t>
      </w:r>
      <w:r>
        <w:rPr>
          <w:rtl w:val="0"/>
        </w:rPr>
        <w:t>all</w:t>
      </w:r>
      <w:r>
        <w:rPr>
          <w:rtl w:val="0"/>
        </w:rPr>
        <w:t xml:space="preserve"> </w:t>
      </w:r>
      <w:r>
        <w:rPr>
          <w:rtl w:val="0"/>
        </w:rPr>
        <w:t>values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calculations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variables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Look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database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take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daylight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temperature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(</w:t>
      </w:r>
      <w:r>
        <w:rPr>
          <w:rtl w:val="0"/>
        </w:rPr>
        <w:t>note</w:t>
      </w:r>
      <w:r>
        <w:rPr>
          <w:rtl w:val="0"/>
        </w:rPr>
        <w:t xml:space="preserve">: </w:t>
      </w:r>
      <w:r>
        <w:rPr>
          <w:rtl w:val="0"/>
        </w:rPr>
        <w:t>if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Lat</w:t>
      </w:r>
      <w:r>
        <w:rPr>
          <w:rtl w:val="0"/>
        </w:rPr>
        <w:t xml:space="preserve"> </w:t>
      </w:r>
      <w:r>
        <w:rPr>
          <w:rtl w:val="0"/>
        </w:rPr>
        <w:t>Lon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database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whatever</w:t>
      </w:r>
      <w:r>
        <w:rPr>
          <w:rtl w:val="0"/>
        </w:rPr>
        <w:t xml:space="preserve"> </w:t>
      </w:r>
      <w:r>
        <w:rPr>
          <w:rtl w:val="0"/>
        </w:rPr>
        <w:t>reason</w:t>
      </w:r>
      <w:r>
        <w:rPr>
          <w:rtl w:val="0"/>
        </w:rPr>
        <w:t xml:space="preserve">, </w:t>
      </w:r>
      <w:r>
        <w:rPr>
          <w:rtl w:val="0"/>
        </w:rPr>
        <w:t>run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submit</w:t>
      </w:r>
      <w:r>
        <w:rPr>
          <w:rtl w:val="0"/>
        </w:rPr>
        <w:t xml:space="preserve"> </w:t>
      </w:r>
      <w:r>
        <w:rPr>
          <w:rtl w:val="0"/>
        </w:rPr>
        <w:t>location</w:t>
      </w:r>
      <w:r>
        <w:rPr>
          <w:rtl w:val="0"/>
        </w:rPr>
        <w:t xml:space="preserve"> </w:t>
      </w:r>
      <w:r>
        <w:rPr>
          <w:rtl w:val="0"/>
        </w:rPr>
        <w:t>code</w:t>
      </w:r>
      <w:r>
        <w:rPr>
          <w:rtl w:val="0"/>
        </w:rPr>
        <w:t xml:space="preserve"> </w:t>
      </w:r>
      <w:r>
        <w:rPr>
          <w:rtl w:val="0"/>
        </w:rPr>
        <w:t>again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Calculate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results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each</w:t>
      </w:r>
      <w:r>
        <w:rPr>
          <w:rtl w:val="0"/>
        </w:rPr>
        <w:t xml:space="preserve"> </w:t>
      </w:r>
      <w:r>
        <w:rPr>
          <w:rtl w:val="0"/>
        </w:rPr>
        <w:t>scenario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give</w:t>
      </w:r>
      <w:r>
        <w:rPr>
          <w:rtl w:val="0"/>
        </w:rPr>
        <w:t xml:space="preserve"> </w:t>
      </w:r>
      <w:r>
        <w:rPr>
          <w:rtl w:val="0"/>
        </w:rPr>
        <w:t>back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expected</w:t>
      </w:r>
      <w:r>
        <w:rPr>
          <w:rtl w:val="0"/>
        </w:rPr>
        <w:t xml:space="preserve"> </w:t>
      </w:r>
      <w:r>
        <w:rPr>
          <w:rtl w:val="0"/>
        </w:rPr>
        <w:t>JSON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Expected</w:t>
      </w:r>
      <w:r>
        <w:rPr>
          <w:rtl w:val="0"/>
        </w:rPr>
        <w:t xml:space="preserve"> </w:t>
      </w:r>
      <w:r>
        <w:rPr>
          <w:rtl w:val="0"/>
        </w:rPr>
        <w:t>Result</w:t>
      </w:r>
      <w:r>
        <w:rPr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{"</w:t>
      </w:r>
      <w:r>
        <w:rPr>
          <w:rtl w:val="0"/>
        </w:rPr>
        <w:t>result</w:t>
      </w:r>
      <w:r>
        <w:rPr>
          <w:rtl w:val="0"/>
        </w:rPr>
        <w:t>":[{"</w:t>
      </w:r>
      <w:r>
        <w:rPr>
          <w:rtl w:val="0"/>
        </w:rPr>
        <w:t>name</w:t>
      </w:r>
      <w:r>
        <w:rPr>
          <w:rtl w:val="0"/>
        </w:rPr>
        <w:t>":"</w:t>
      </w:r>
      <w:r>
        <w:rPr>
          <w:rtl w:val="0"/>
        </w:rPr>
        <w:t>budget</w:t>
      </w:r>
      <w:r>
        <w:rPr>
          <w:rtl w:val="0"/>
        </w:rPr>
        <w:t>","</w:t>
      </w:r>
      <w:r>
        <w:rPr>
          <w:rtl w:val="0"/>
        </w:rPr>
        <w:t>quotedPrice</w:t>
      </w:r>
      <w:r>
        <w:rPr>
          <w:rtl w:val="0"/>
        </w:rPr>
        <w:t>":0,"</w:t>
      </w:r>
      <w:r>
        <w:rPr>
          <w:rtl w:val="0"/>
        </w:rPr>
        <w:t>quarterlyResults</w:t>
      </w:r>
      <w:r>
        <w:rPr>
          <w:rtl w:val="0"/>
        </w:rPr>
        <w:t>":[{"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":1234},{"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":1234},{"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":1234},{"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":1234}],"</w:t>
      </w:r>
      <w:r>
        <w:rPr>
          <w:rtl w:val="0"/>
        </w:rPr>
        <w:t>powerGeneratedPerYear</w:t>
      </w:r>
      <w:r>
        <w:rPr>
          <w:rtl w:val="0"/>
        </w:rPr>
        <w:t>":1234,"</w:t>
      </w:r>
      <w:r>
        <w:rPr>
          <w:rtl w:val="0"/>
        </w:rPr>
        <w:t>powerUsedPerYear</w:t>
      </w:r>
      <w:r>
        <w:rPr>
          <w:rtl w:val="0"/>
        </w:rPr>
        <w:t>":1234,"</w:t>
      </w:r>
      <w:r>
        <w:rPr>
          <w:rtl w:val="0"/>
        </w:rPr>
        <w:t>powerBoughtPerYear</w:t>
      </w:r>
      <w:r>
        <w:rPr>
          <w:rtl w:val="0"/>
        </w:rPr>
        <w:t>":1234,"</w:t>
      </w:r>
      <w:r>
        <w:rPr>
          <w:rtl w:val="0"/>
        </w:rPr>
        <w:t>excessPowerGeneratedPerYear</w:t>
      </w:r>
      <w:r>
        <w:rPr>
          <w:rtl w:val="0"/>
        </w:rPr>
        <w:t>":1234,"</w:t>
      </w:r>
      <w:r>
        <w:rPr>
          <w:rtl w:val="0"/>
        </w:rPr>
        <w:t>breakEvenTime</w:t>
      </w:r>
      <w:r>
        <w:rPr>
          <w:rtl w:val="0"/>
        </w:rPr>
        <w:t>":{"</w:t>
      </w:r>
      <w:r>
        <w:rPr>
          <w:rtl w:val="0"/>
        </w:rPr>
        <w:t>years</w:t>
      </w:r>
      <w:r>
        <w:rPr>
          <w:rtl w:val="0"/>
        </w:rPr>
        <w:t>":2,"</w:t>
      </w:r>
      <w:r>
        <w:rPr>
          <w:rtl w:val="0"/>
        </w:rPr>
        <w:t>months</w:t>
      </w:r>
      <w:r>
        <w:rPr>
          <w:rtl w:val="0"/>
        </w:rPr>
        <w:t>":3},"</w:t>
      </w:r>
      <w:r>
        <w:rPr>
          <w:rtl w:val="0"/>
        </w:rPr>
        <w:t>moneySavedAfter</w:t>
      </w:r>
      <w:r>
        <w:rPr>
          <w:rtl w:val="0"/>
        </w:rPr>
        <w:t>1</w:t>
      </w:r>
      <w:r>
        <w:rPr>
          <w:rtl w:val="0"/>
        </w:rPr>
        <w:t>Year</w:t>
      </w:r>
      <w:r>
        <w:rPr>
          <w:rtl w:val="0"/>
        </w:rPr>
        <w:t>":1234,"</w:t>
      </w:r>
      <w:r>
        <w:rPr>
          <w:rtl w:val="0"/>
        </w:rPr>
        <w:t>moneySavedAfter</w:t>
      </w:r>
      <w:r>
        <w:rPr>
          <w:rtl w:val="0"/>
        </w:rPr>
        <w:t>5</w:t>
      </w:r>
      <w:r>
        <w:rPr>
          <w:rtl w:val="0"/>
        </w:rPr>
        <w:t>Years</w:t>
      </w:r>
      <w:r>
        <w:rPr>
          <w:rtl w:val="0"/>
        </w:rPr>
        <w:t>":1234,"</w:t>
      </w:r>
      <w:r>
        <w:rPr>
          <w:rtl w:val="0"/>
        </w:rPr>
        <w:t>graphURL</w:t>
      </w:r>
      <w:r>
        <w:rPr>
          <w:rtl w:val="0"/>
        </w:rPr>
        <w:t>":"</w:t>
      </w:r>
      <w:r>
        <w:rPr>
          <w:rtl w:val="0"/>
        </w:rPr>
        <w:t>http</w:t>
      </w:r>
      <w:r>
        <w:rPr>
          <w:rtl w:val="0"/>
        </w:rPr>
        <w:t>://</w:t>
      </w:r>
      <w:r>
        <w:rPr>
          <w:rtl w:val="0"/>
        </w:rPr>
        <w:t>www</w:t>
      </w:r>
      <w:r>
        <w:rPr>
          <w:rtl w:val="0"/>
        </w:rPr>
        <w:t>.</w:t>
      </w:r>
      <w:r>
        <w:rPr>
          <w:rtl w:val="0"/>
        </w:rPr>
        <w:t>graph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"},{"</w:t>
      </w:r>
      <w:r>
        <w:rPr>
          <w:rtl w:val="0"/>
        </w:rPr>
        <w:t>name</w:t>
      </w:r>
      <w:r>
        <w:rPr>
          <w:rtl w:val="0"/>
        </w:rPr>
        <w:t>":"</w:t>
      </w:r>
      <w:r>
        <w:rPr>
          <w:rtl w:val="0"/>
        </w:rPr>
        <w:t>crazy</w:t>
      </w:r>
      <w:r>
        <w:rPr>
          <w:rtl w:val="0"/>
        </w:rPr>
        <w:t>","</w:t>
      </w:r>
      <w:r>
        <w:rPr>
          <w:rtl w:val="0"/>
        </w:rPr>
        <w:t>quotedPrice</w:t>
      </w:r>
      <w:r>
        <w:rPr>
          <w:rtl w:val="0"/>
        </w:rPr>
        <w:t>":0,"</w:t>
      </w:r>
      <w:r>
        <w:rPr>
          <w:rtl w:val="0"/>
        </w:rPr>
        <w:t>quarterlyResults</w:t>
      </w:r>
      <w:r>
        <w:rPr>
          <w:rtl w:val="0"/>
        </w:rPr>
        <w:t>":[{"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":1234},{"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":1234},{"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":1234},{"</w:t>
      </w:r>
      <w:r>
        <w:rPr>
          <w:rtl w:val="0"/>
        </w:rPr>
        <w:t>powerGenerated</w:t>
      </w:r>
      <w:r>
        <w:rPr>
          <w:rtl w:val="0"/>
        </w:rPr>
        <w:t>":1234,"</w:t>
      </w:r>
      <w:r>
        <w:rPr>
          <w:rtl w:val="0"/>
        </w:rPr>
        <w:t>powerUsed</w:t>
      </w:r>
      <w:r>
        <w:rPr>
          <w:rtl w:val="0"/>
        </w:rPr>
        <w:t>":1234,"</w:t>
      </w:r>
      <w:r>
        <w:rPr>
          <w:rtl w:val="0"/>
        </w:rPr>
        <w:t>powerBought</w:t>
      </w:r>
      <w:r>
        <w:rPr>
          <w:rtl w:val="0"/>
        </w:rPr>
        <w:t>":1234,"</w:t>
      </w:r>
      <w:r>
        <w:rPr>
          <w:rtl w:val="0"/>
        </w:rPr>
        <w:t>excessPowerGenerated</w:t>
      </w:r>
      <w:r>
        <w:rPr>
          <w:rtl w:val="0"/>
        </w:rPr>
        <w:t>":1234}],"</w:t>
      </w:r>
      <w:r>
        <w:rPr>
          <w:rtl w:val="0"/>
        </w:rPr>
        <w:t>powerGeneratedPerYear</w:t>
      </w:r>
      <w:r>
        <w:rPr>
          <w:rtl w:val="0"/>
        </w:rPr>
        <w:t>":1234,"</w:t>
      </w:r>
      <w:r>
        <w:rPr>
          <w:rtl w:val="0"/>
        </w:rPr>
        <w:t>powerUsedPerYear</w:t>
      </w:r>
      <w:r>
        <w:rPr>
          <w:rtl w:val="0"/>
        </w:rPr>
        <w:t>":1234,"</w:t>
      </w:r>
      <w:r>
        <w:rPr>
          <w:rtl w:val="0"/>
        </w:rPr>
        <w:t>powerBoughtPerYear</w:t>
      </w:r>
      <w:r>
        <w:rPr>
          <w:rtl w:val="0"/>
        </w:rPr>
        <w:t>":1234,"</w:t>
      </w:r>
      <w:r>
        <w:rPr>
          <w:rtl w:val="0"/>
        </w:rPr>
        <w:t>excessPowerGeneratedPerYear</w:t>
      </w:r>
      <w:r>
        <w:rPr>
          <w:rtl w:val="0"/>
        </w:rPr>
        <w:t>":1234,"</w:t>
      </w:r>
      <w:r>
        <w:rPr>
          <w:rtl w:val="0"/>
        </w:rPr>
        <w:t>breakEvenTime</w:t>
      </w:r>
      <w:r>
        <w:rPr>
          <w:rtl w:val="0"/>
        </w:rPr>
        <w:t>":{"</w:t>
      </w:r>
      <w:r>
        <w:rPr>
          <w:rtl w:val="0"/>
        </w:rPr>
        <w:t>years</w:t>
      </w:r>
      <w:r>
        <w:rPr>
          <w:rtl w:val="0"/>
        </w:rPr>
        <w:t>":2,"</w:t>
      </w:r>
      <w:r>
        <w:rPr>
          <w:rtl w:val="0"/>
        </w:rPr>
        <w:t>months</w:t>
      </w:r>
      <w:r>
        <w:rPr>
          <w:rtl w:val="0"/>
        </w:rPr>
        <w:t>":3},"</w:t>
      </w:r>
      <w:r>
        <w:rPr>
          <w:rtl w:val="0"/>
        </w:rPr>
        <w:t>moneySavedAfter</w:t>
      </w:r>
      <w:r>
        <w:rPr>
          <w:rtl w:val="0"/>
        </w:rPr>
        <w:t>1</w:t>
      </w:r>
      <w:r>
        <w:rPr>
          <w:rtl w:val="0"/>
        </w:rPr>
        <w:t>Year</w:t>
      </w:r>
      <w:r>
        <w:rPr>
          <w:rtl w:val="0"/>
        </w:rPr>
        <w:t>":1234,"</w:t>
      </w:r>
      <w:r>
        <w:rPr>
          <w:rtl w:val="0"/>
        </w:rPr>
        <w:t>moneySavedAfter</w:t>
      </w:r>
      <w:r>
        <w:rPr>
          <w:rtl w:val="0"/>
        </w:rPr>
        <w:t>5</w:t>
      </w:r>
      <w:r>
        <w:rPr>
          <w:rtl w:val="0"/>
        </w:rPr>
        <w:t>Years</w:t>
      </w:r>
      <w:r>
        <w:rPr>
          <w:rtl w:val="0"/>
        </w:rPr>
        <w:t>":1234,"</w:t>
      </w:r>
      <w:r>
        <w:rPr>
          <w:rtl w:val="0"/>
        </w:rPr>
        <w:t>graphURL</w:t>
      </w:r>
      <w:r>
        <w:rPr>
          <w:rtl w:val="0"/>
        </w:rPr>
        <w:t>":"</w:t>
      </w:r>
      <w:r>
        <w:rPr>
          <w:rtl w:val="0"/>
        </w:rPr>
        <w:t>http</w:t>
      </w:r>
      <w:r>
        <w:rPr>
          <w:rtl w:val="0"/>
        </w:rPr>
        <w:t>://</w:t>
      </w:r>
      <w:r>
        <w:rPr>
          <w:rtl w:val="0"/>
        </w:rPr>
        <w:t>www</w:t>
      </w:r>
      <w:r>
        <w:rPr>
          <w:rtl w:val="0"/>
        </w:rPr>
        <w:t>.</w:t>
      </w:r>
      <w:r>
        <w:rPr>
          <w:rtl w:val="0"/>
        </w:rPr>
        <w:t>graph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"}],"</w:t>
      </w:r>
      <w:r>
        <w:rPr>
          <w:rtl w:val="0"/>
        </w:rPr>
        <w:t>status</w:t>
      </w:r>
      <w:r>
        <w:rPr>
          <w:rtl w:val="0"/>
        </w:rPr>
        <w:t>":"</w:t>
      </w:r>
      <w:r>
        <w:rPr>
          <w:rtl w:val="0"/>
        </w:rPr>
        <w:t>valid</w:t>
      </w:r>
      <w:r>
        <w:rPr>
          <w:rtl w:val="0"/>
        </w:rPr>
        <w:t>"}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